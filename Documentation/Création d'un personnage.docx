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3F4DC" w14:textId="4692BE7D" w:rsidR="004E1AED" w:rsidRPr="00DD6C16" w:rsidRDefault="00DD6C16" w:rsidP="004E1AED">
      <w:pPr>
        <w:pStyle w:val="Titre"/>
        <w:rPr>
          <w:sz w:val="42"/>
          <w:szCs w:val="42"/>
        </w:rPr>
      </w:pPr>
      <w:r w:rsidRPr="00DD6C16">
        <w:rPr>
          <w:sz w:val="42"/>
          <w:szCs w:val="42"/>
        </w:rPr>
        <w:t>Création d’un nouveau personnage</w:t>
      </w:r>
    </w:p>
    <w:p w14:paraId="6D355F5B" w14:textId="5264C4E4" w:rsidR="00194DF6" w:rsidRDefault="00DD6C16">
      <w:pPr>
        <w:pStyle w:val="Titre1"/>
      </w:pPr>
      <w:r>
        <w:t>Constructeur</w:t>
      </w:r>
    </w:p>
    <w:p w14:paraId="5F1C40BB" w14:textId="37EB51A3" w:rsidR="00DD6C16" w:rsidRPr="00DD6C16" w:rsidRDefault="00DD6C16" w:rsidP="00DD6C16">
      <w:pPr>
        <w:rPr>
          <w:rFonts w:ascii="Consolas" w:hAnsi="Consolas" w:cs="Consolas"/>
          <w:sz w:val="19"/>
          <w:szCs w:val="19"/>
        </w:rPr>
      </w:pPr>
      <w:r w:rsidRPr="00DD6C16">
        <w:rPr>
          <w:rFonts w:ascii="Consolas" w:hAnsi="Consolas" w:cs="Consolas"/>
          <w:sz w:val="19"/>
          <w:szCs w:val="19"/>
        </w:rPr>
        <w:t xml:space="preserve">Le personnage doit hérité de la classe </w:t>
      </w:r>
      <w:proofErr w:type="spellStart"/>
      <w:r w:rsidRPr="00DD6C16">
        <w:rPr>
          <w:rFonts w:ascii="Consolas" w:hAnsi="Consolas" w:cs="Consolas"/>
          <w:sz w:val="19"/>
          <w:szCs w:val="19"/>
        </w:rPr>
        <w:t>Character</w:t>
      </w:r>
      <w:proofErr w:type="spellEnd"/>
    </w:p>
    <w:p w14:paraId="7D993426" w14:textId="0CB8EF10" w:rsidR="00DD6C16" w:rsidRPr="00DD6C16" w:rsidRDefault="00DD6C16" w:rsidP="00DD6C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C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6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C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6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C16">
        <w:rPr>
          <w:rFonts w:ascii="Consolas" w:hAnsi="Consolas" w:cs="Consolas"/>
          <w:color w:val="2B91AF"/>
          <w:sz w:val="19"/>
          <w:szCs w:val="19"/>
          <w:lang w:val="en-US"/>
        </w:rPr>
        <w:t>CharacterName</w:t>
      </w:r>
      <w:proofErr w:type="spellEnd"/>
      <w:r w:rsidRPr="00DD6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Character</w:t>
      </w:r>
    </w:p>
    <w:p w14:paraId="2BD4ED78" w14:textId="49A6C07B" w:rsidR="00DD6C16" w:rsidRDefault="00DD6C16" w:rsidP="00DD6C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2FE09" w14:textId="19045690" w:rsidR="004E5293" w:rsidRPr="004E5293" w:rsidRDefault="004E5293" w:rsidP="00DD6C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5293">
        <w:rPr>
          <w:rFonts w:ascii="Consolas" w:hAnsi="Consolas" w:cs="Consolas"/>
          <w:color w:val="000000"/>
          <w:sz w:val="19"/>
          <w:szCs w:val="19"/>
        </w:rPr>
        <w:t xml:space="preserve">Signature du </w:t>
      </w:r>
      <w:r>
        <w:rPr>
          <w:rFonts w:ascii="Consolas" w:hAnsi="Consolas" w:cs="Consolas"/>
          <w:color w:val="000000"/>
          <w:sz w:val="19"/>
          <w:szCs w:val="19"/>
        </w:rPr>
        <w:t>constructeur :</w:t>
      </w:r>
    </w:p>
    <w:p w14:paraId="15D313A8" w14:textId="477A3265" w:rsidR="004E1AED" w:rsidRPr="004E5293" w:rsidRDefault="00DD6C16" w:rsidP="00DD6C16">
      <w:pPr>
        <w:rPr>
          <w:rFonts w:ascii="Consolas" w:hAnsi="Consolas" w:cs="Consolas"/>
          <w:color w:val="000000"/>
          <w:sz w:val="19"/>
          <w:szCs w:val="19"/>
        </w:rPr>
      </w:pPr>
      <w:r w:rsidRPr="004E5293">
        <w:rPr>
          <w:rFonts w:ascii="Consolas" w:hAnsi="Consolas" w:cs="Consolas"/>
          <w:color w:val="0000FF"/>
          <w:sz w:val="19"/>
          <w:szCs w:val="19"/>
        </w:rPr>
        <w:t>public</w:t>
      </w:r>
      <w:r w:rsidRPr="004E52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E5293">
        <w:rPr>
          <w:rFonts w:ascii="Consolas" w:hAnsi="Consolas" w:cs="Consolas"/>
          <w:color w:val="2B91AF"/>
          <w:sz w:val="19"/>
          <w:szCs w:val="19"/>
        </w:rPr>
        <w:t>CharacterName</w:t>
      </w:r>
      <w:proofErr w:type="spellEnd"/>
      <w:r w:rsidRPr="004E5293">
        <w:rPr>
          <w:rFonts w:ascii="Consolas" w:hAnsi="Consolas" w:cs="Consolas"/>
          <w:color w:val="000000"/>
          <w:sz w:val="19"/>
          <w:szCs w:val="19"/>
        </w:rPr>
        <w:t xml:space="preserve"> () : </w:t>
      </w:r>
      <w:r w:rsidRPr="004E5293">
        <w:rPr>
          <w:rFonts w:ascii="Consolas" w:hAnsi="Consolas" w:cs="Consolas"/>
          <w:color w:val="0000FF"/>
          <w:sz w:val="19"/>
          <w:szCs w:val="19"/>
        </w:rPr>
        <w:t>base</w:t>
      </w:r>
      <w:r w:rsidRPr="004E5293">
        <w:rPr>
          <w:rFonts w:ascii="Consolas" w:hAnsi="Consolas" w:cs="Consolas"/>
          <w:color w:val="000000"/>
          <w:sz w:val="19"/>
          <w:szCs w:val="19"/>
        </w:rPr>
        <w:t>(</w:t>
      </w:r>
      <w:r w:rsidRPr="004E529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E5293">
        <w:rPr>
          <w:rFonts w:ascii="Consolas" w:hAnsi="Consolas" w:cs="Consolas"/>
          <w:color w:val="A31515"/>
          <w:sz w:val="19"/>
          <w:szCs w:val="19"/>
        </w:rPr>
        <w:t>CharacterName</w:t>
      </w:r>
      <w:proofErr w:type="spellEnd"/>
      <w:r w:rsidRPr="004E5293">
        <w:rPr>
          <w:rFonts w:ascii="Consolas" w:hAnsi="Consolas" w:cs="Consolas"/>
          <w:color w:val="A31515"/>
          <w:sz w:val="19"/>
          <w:szCs w:val="19"/>
        </w:rPr>
        <w:t>"</w:t>
      </w:r>
      <w:r w:rsidRPr="004E5293">
        <w:rPr>
          <w:rFonts w:ascii="Consolas" w:hAnsi="Consolas" w:cs="Consolas"/>
          <w:color w:val="000000"/>
          <w:sz w:val="19"/>
          <w:szCs w:val="19"/>
        </w:rPr>
        <w:t>,</w:t>
      </w:r>
      <w:r w:rsidRPr="004E52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E5293">
        <w:rPr>
          <w:rFonts w:ascii="Consolas" w:hAnsi="Consolas" w:cs="Consolas"/>
          <w:color w:val="000000"/>
          <w:sz w:val="19"/>
          <w:szCs w:val="19"/>
        </w:rPr>
        <w:t>Pv</w:t>
      </w:r>
      <w:proofErr w:type="spellEnd"/>
      <w:r w:rsidRPr="004E5293">
        <w:rPr>
          <w:rFonts w:ascii="Consolas" w:hAnsi="Consolas" w:cs="Consolas"/>
          <w:color w:val="000000"/>
          <w:sz w:val="19"/>
          <w:szCs w:val="19"/>
        </w:rPr>
        <w:t>,</w:t>
      </w:r>
      <w:r w:rsidRPr="004E5293">
        <w:rPr>
          <w:rFonts w:ascii="Consolas" w:hAnsi="Consolas" w:cs="Consolas"/>
          <w:color w:val="000000"/>
          <w:sz w:val="19"/>
          <w:szCs w:val="19"/>
        </w:rPr>
        <w:t xml:space="preserve"> Pm</w:t>
      </w:r>
      <w:r w:rsidRPr="004E5293">
        <w:rPr>
          <w:rFonts w:ascii="Consolas" w:hAnsi="Consolas" w:cs="Consolas"/>
          <w:color w:val="000000"/>
          <w:sz w:val="19"/>
          <w:szCs w:val="19"/>
        </w:rPr>
        <w:t>,</w:t>
      </w:r>
      <w:r w:rsidRPr="004E5293">
        <w:rPr>
          <w:rFonts w:ascii="Consolas" w:hAnsi="Consolas" w:cs="Consolas"/>
          <w:color w:val="000000"/>
          <w:sz w:val="19"/>
          <w:szCs w:val="19"/>
        </w:rPr>
        <w:t xml:space="preserve"> Speed</w:t>
      </w:r>
      <w:r w:rsidRPr="004E5293">
        <w:rPr>
          <w:rFonts w:ascii="Consolas" w:hAnsi="Consolas" w:cs="Consolas"/>
          <w:color w:val="000000"/>
          <w:sz w:val="19"/>
          <w:szCs w:val="19"/>
        </w:rPr>
        <w:t>,</w:t>
      </w:r>
      <w:r w:rsidRPr="004E52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E5293">
        <w:rPr>
          <w:rFonts w:ascii="Consolas" w:hAnsi="Consolas" w:cs="Consolas"/>
          <w:color w:val="000000"/>
          <w:sz w:val="19"/>
          <w:szCs w:val="19"/>
        </w:rPr>
        <w:t>PhysicalDef</w:t>
      </w:r>
      <w:proofErr w:type="spellEnd"/>
      <w:r w:rsidRPr="004E52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E5293">
        <w:rPr>
          <w:rFonts w:ascii="Consolas" w:hAnsi="Consolas" w:cs="Consolas"/>
          <w:color w:val="000000"/>
          <w:sz w:val="19"/>
          <w:szCs w:val="19"/>
        </w:rPr>
        <w:t>M</w:t>
      </w:r>
      <w:r w:rsidRPr="004E5293">
        <w:rPr>
          <w:rFonts w:ascii="Consolas" w:hAnsi="Consolas" w:cs="Consolas"/>
          <w:color w:val="000000"/>
          <w:sz w:val="19"/>
          <w:szCs w:val="19"/>
        </w:rPr>
        <w:t>agicRes</w:t>
      </w:r>
      <w:proofErr w:type="spellEnd"/>
      <w:r w:rsidRPr="004E5293">
        <w:rPr>
          <w:rFonts w:ascii="Consolas" w:hAnsi="Consolas" w:cs="Consolas"/>
          <w:color w:val="000000"/>
          <w:sz w:val="19"/>
          <w:szCs w:val="19"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4E5293" w14:paraId="7E06845D" w14:textId="77777777" w:rsidTr="004E5293">
        <w:tc>
          <w:tcPr>
            <w:tcW w:w="4508" w:type="dxa"/>
          </w:tcPr>
          <w:p w14:paraId="43D8F234" w14:textId="0C9884A7" w:rsidR="004E5293" w:rsidRDefault="004E5293" w:rsidP="00DD6C16">
            <w:proofErr w:type="spellStart"/>
            <w:r>
              <w:t>CharacterName</w:t>
            </w:r>
            <w:proofErr w:type="spellEnd"/>
          </w:p>
        </w:tc>
        <w:tc>
          <w:tcPr>
            <w:tcW w:w="4509" w:type="dxa"/>
          </w:tcPr>
          <w:p w14:paraId="74D0818A" w14:textId="510202AE" w:rsidR="004E5293" w:rsidRDefault="004E5293" w:rsidP="00DD6C16">
            <w:r>
              <w:t>Nom du personnage</w:t>
            </w:r>
          </w:p>
        </w:tc>
      </w:tr>
      <w:tr w:rsidR="004E5293" w14:paraId="72E1B512" w14:textId="77777777" w:rsidTr="004E5293">
        <w:tc>
          <w:tcPr>
            <w:tcW w:w="4508" w:type="dxa"/>
          </w:tcPr>
          <w:p w14:paraId="5B10E017" w14:textId="54B340C8" w:rsidR="004E5293" w:rsidRDefault="004E5293" w:rsidP="00DD6C16">
            <w:proofErr w:type="spellStart"/>
            <w:r>
              <w:t>Pv</w:t>
            </w:r>
            <w:proofErr w:type="spellEnd"/>
          </w:p>
        </w:tc>
        <w:tc>
          <w:tcPr>
            <w:tcW w:w="4509" w:type="dxa"/>
          </w:tcPr>
          <w:p w14:paraId="3171B962" w14:textId="0B7FCF4E" w:rsidR="004E5293" w:rsidRDefault="004E5293" w:rsidP="00DD6C16">
            <w:r>
              <w:t xml:space="preserve">Nombre de </w:t>
            </w:r>
            <w:proofErr w:type="spellStart"/>
            <w:r>
              <w:t>pv</w:t>
            </w:r>
            <w:proofErr w:type="spellEnd"/>
            <w:r>
              <w:t xml:space="preserve"> </w:t>
            </w:r>
          </w:p>
        </w:tc>
      </w:tr>
      <w:tr w:rsidR="004E5293" w14:paraId="1840F256" w14:textId="77777777" w:rsidTr="004E5293">
        <w:tc>
          <w:tcPr>
            <w:tcW w:w="4508" w:type="dxa"/>
          </w:tcPr>
          <w:p w14:paraId="57EC76E3" w14:textId="1BF8CCE1" w:rsidR="004E5293" w:rsidRDefault="004E5293" w:rsidP="00DD6C16">
            <w:r>
              <w:t>Pm</w:t>
            </w:r>
          </w:p>
        </w:tc>
        <w:tc>
          <w:tcPr>
            <w:tcW w:w="4509" w:type="dxa"/>
          </w:tcPr>
          <w:p w14:paraId="2599CC57" w14:textId="308222DA" w:rsidR="004E5293" w:rsidRDefault="004E5293" w:rsidP="00DD6C16">
            <w:r>
              <w:t>Nombre de pm</w:t>
            </w:r>
          </w:p>
        </w:tc>
      </w:tr>
      <w:tr w:rsidR="004E5293" w14:paraId="38CE7558" w14:textId="77777777" w:rsidTr="004E5293">
        <w:tc>
          <w:tcPr>
            <w:tcW w:w="4508" w:type="dxa"/>
          </w:tcPr>
          <w:p w14:paraId="0E9D80B9" w14:textId="77B9122C" w:rsidR="004E5293" w:rsidRDefault="004E5293" w:rsidP="00DD6C16">
            <w:proofErr w:type="spellStart"/>
            <w:r>
              <w:t>PhysicalDef</w:t>
            </w:r>
            <w:proofErr w:type="spellEnd"/>
          </w:p>
        </w:tc>
        <w:tc>
          <w:tcPr>
            <w:tcW w:w="4509" w:type="dxa"/>
          </w:tcPr>
          <w:p w14:paraId="4B5FE484" w14:textId="1A96FD4D" w:rsidR="004E5293" w:rsidRDefault="004E5293" w:rsidP="00DD6C16">
            <w:r>
              <w:t>Résistance Physique</w:t>
            </w:r>
          </w:p>
        </w:tc>
      </w:tr>
      <w:tr w:rsidR="004E5293" w14:paraId="44C33F59" w14:textId="77777777" w:rsidTr="004E5293">
        <w:tc>
          <w:tcPr>
            <w:tcW w:w="4508" w:type="dxa"/>
          </w:tcPr>
          <w:p w14:paraId="63787F31" w14:textId="659A1B6B" w:rsidR="004E5293" w:rsidRDefault="004E5293" w:rsidP="00DD6C16">
            <w:proofErr w:type="spellStart"/>
            <w:r>
              <w:t>MagicalDef</w:t>
            </w:r>
            <w:proofErr w:type="spellEnd"/>
          </w:p>
        </w:tc>
        <w:tc>
          <w:tcPr>
            <w:tcW w:w="4509" w:type="dxa"/>
          </w:tcPr>
          <w:p w14:paraId="20B46CEB" w14:textId="5EEC8556" w:rsidR="004E5293" w:rsidRDefault="004E5293" w:rsidP="00DD6C16">
            <w:r>
              <w:t>Résistance Magique</w:t>
            </w:r>
          </w:p>
        </w:tc>
      </w:tr>
    </w:tbl>
    <w:p w14:paraId="34F18D53" w14:textId="31C77787" w:rsidR="004E5293" w:rsidRPr="004E5293" w:rsidRDefault="004E5293" w:rsidP="00DD6C16"/>
    <w:p w14:paraId="14A3D335" w14:textId="77777777" w:rsidR="00F97053" w:rsidRDefault="004E5293" w:rsidP="00DD6C16">
      <w:r w:rsidRPr="004E5293">
        <w:t>Dans le constructeur :</w:t>
      </w:r>
    </w:p>
    <w:p w14:paraId="1A870725" w14:textId="77777777" w:rsidR="00F97053" w:rsidRDefault="00F97053" w:rsidP="00DD6C16"/>
    <w:p w14:paraId="1B0917C1" w14:textId="77777777" w:rsidR="00F97053" w:rsidRDefault="00F97053" w:rsidP="00DD6C16">
      <w:r>
        <w:t xml:space="preserve">-Initialiser les attaques </w:t>
      </w:r>
    </w:p>
    <w:p w14:paraId="4C414FBB" w14:textId="019CC620" w:rsidR="004E5293" w:rsidRPr="004E5293" w:rsidRDefault="004E5293" w:rsidP="00DD6C16"/>
    <w:sectPr w:rsidR="004E5293" w:rsidRPr="004E5293" w:rsidSect="004E1AED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CF3A7" w14:textId="77777777" w:rsidR="00CD2909" w:rsidRDefault="00CD2909">
      <w:pPr>
        <w:spacing w:after="0" w:line="240" w:lineRule="auto"/>
      </w:pPr>
      <w:r>
        <w:separator/>
      </w:r>
    </w:p>
  </w:endnote>
  <w:endnote w:type="continuationSeparator" w:id="0">
    <w:p w14:paraId="74D1F532" w14:textId="77777777" w:rsidR="00CD2909" w:rsidRDefault="00CD2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7A279C" w14:textId="77777777" w:rsidR="004E1AED" w:rsidRDefault="004E1AED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19715A">
          <w:rPr>
            <w:noProof/>
            <w:lang w:bidi="fr-FR"/>
          </w:rPr>
          <w:t>1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1E5B7" w14:textId="77777777" w:rsidR="00CD2909" w:rsidRDefault="00CD2909">
      <w:pPr>
        <w:spacing w:after="0" w:line="240" w:lineRule="auto"/>
      </w:pPr>
      <w:r>
        <w:separator/>
      </w:r>
    </w:p>
  </w:footnote>
  <w:footnote w:type="continuationSeparator" w:id="0">
    <w:p w14:paraId="599D3443" w14:textId="77777777" w:rsidR="00CD2909" w:rsidRDefault="00CD2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16"/>
    <w:rsid w:val="00194DF6"/>
    <w:rsid w:val="0019715A"/>
    <w:rsid w:val="00493961"/>
    <w:rsid w:val="004E1AED"/>
    <w:rsid w:val="004E5293"/>
    <w:rsid w:val="00511332"/>
    <w:rsid w:val="005C12A5"/>
    <w:rsid w:val="00A1310C"/>
    <w:rsid w:val="00CD2909"/>
    <w:rsid w:val="00D47A97"/>
    <w:rsid w:val="00DD6C16"/>
    <w:rsid w:val="00F9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1E83"/>
  <w15:docId w15:val="{804779EF-D868-4AD3-86A7-03F69DC7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Titre1">
    <w:name w:val="heading 1"/>
    <w:basedOn w:val="Normal"/>
    <w:next w:val="Normal"/>
    <w:link w:val="Titre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re">
    <w:name w:val="Title"/>
    <w:basedOn w:val="Normal"/>
    <w:link w:val="Titre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4E1AED"/>
    <w:rPr>
      <w:color w:val="404040" w:themeColor="text1" w:themeTint="E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4E1AED"/>
    <w:rPr>
      <w:i/>
      <w:iCs/>
      <w:color w:val="806000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A97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7A97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7A97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7A97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7A97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7A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7A97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7A97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7A97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7A97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7A97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7A97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7A97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edelespacerserv">
    <w:name w:val="Placeholder Text"/>
    <w:basedOn w:val="Policepardfaut"/>
    <w:uiPriority w:val="99"/>
    <w:semiHidden/>
    <w:rsid w:val="00A1310C"/>
    <w:rPr>
      <w:color w:val="3C3C3C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4E1AED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1AED"/>
  </w:style>
  <w:style w:type="paragraph" w:styleId="Pieddepage">
    <w:name w:val="footer"/>
    <w:basedOn w:val="Normal"/>
    <w:link w:val="PieddepageCar"/>
    <w:uiPriority w:val="99"/>
    <w:unhideWhenUsed/>
    <w:rsid w:val="004E1AED"/>
    <w:pPr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is\AppData\Roaming\Microsoft\Templates\Conception%20&#192;%20bandes%20(vierg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DFCD97F4388143B0DF77252E9635C0" ma:contentTypeVersion="11" ma:contentTypeDescription="Create a new document." ma:contentTypeScope="" ma:versionID="305a262c1476e1b7fc18c060a69ef109">
  <xsd:schema xmlns:xsd="http://www.w3.org/2001/XMLSchema" xmlns:xs="http://www.w3.org/2001/XMLSchema" xmlns:p="http://schemas.microsoft.com/office/2006/metadata/properties" xmlns:ns3="c9ed1dd2-2344-4af6-855d-ebc2dbc65a59" xmlns:ns4="865b7943-a238-4b1e-ab3b-6431f9dfb2c2" targetNamespace="http://schemas.microsoft.com/office/2006/metadata/properties" ma:root="true" ma:fieldsID="a5f83e8d0b5c1c1cdb705c3a9e1ee7b8" ns3:_="" ns4:_="">
    <xsd:import namespace="c9ed1dd2-2344-4af6-855d-ebc2dbc65a59"/>
    <xsd:import namespace="865b7943-a238-4b1e-ab3b-6431f9dfb2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d1dd2-2344-4af6-855d-ebc2dbc65a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b7943-a238-4b1e-ab3b-6431f9dfb2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159358-BB8B-44AA-B085-C79DE195490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0F1C43-AF54-4169-A72C-83A6D71E4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ed1dd2-2344-4af6-855d-ebc2dbc65a59"/>
    <ds:schemaRef ds:uri="865b7943-a238-4b1e-ab3b-6431f9dfb2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E724A6-E212-45F2-93F8-97FDD3E759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À bandes (vierge)</Template>
  <TotalTime>3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Alexis</dc:creator>
  <cp:lastModifiedBy>Dormoy, Alexis</cp:lastModifiedBy>
  <cp:revision>5</cp:revision>
  <dcterms:created xsi:type="dcterms:W3CDTF">2021-01-15T08:07:00Z</dcterms:created>
  <dcterms:modified xsi:type="dcterms:W3CDTF">2021-01-15T08:09:00Z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0x0101007CDFCD97F4388143B0DF77252E9635C0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